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CEA" w:rsidRDefault="00D62CEA" w:rsidP="00D62CEA">
      <w:pPr>
        <w:pStyle w:val="Title"/>
        <w:jc w:val="center"/>
      </w:pPr>
      <w:r>
        <w:t xml:space="preserve">Final Project </w:t>
      </w:r>
      <w:r>
        <w:rPr>
          <w:rFonts w:hint="eastAsia"/>
        </w:rPr>
        <w:t>Documentation</w:t>
      </w:r>
      <w:r>
        <w:t xml:space="preserve"> or Data Visualization Application</w:t>
      </w:r>
    </w:p>
    <w:p w:rsidR="00D62CEA" w:rsidRDefault="00D62CEA" w:rsidP="00D62CEA">
      <w:pPr>
        <w:pStyle w:val="Subtitle"/>
        <w:jc w:val="center"/>
      </w:pPr>
      <w:r>
        <w:t>Student Number: 174x226x</w:t>
      </w:r>
    </w:p>
    <w:p w:rsidR="00D62CEA" w:rsidRDefault="00D62CEA" w:rsidP="00D62CEA">
      <w:pPr>
        <w:pStyle w:val="Subtitle"/>
        <w:jc w:val="center"/>
      </w:pPr>
      <w:r>
        <w:t>Student Name: Zeng Xiao</w:t>
      </w:r>
    </w:p>
    <w:p w:rsidR="00D62CEA" w:rsidRDefault="00D62CEA"/>
    <w:p w:rsidR="00D62CEA" w:rsidRDefault="00D62CEA"/>
    <w:p w:rsidR="00D62CEA" w:rsidRDefault="00D62CEA">
      <w:r>
        <w:t>Feature 1: Selectable Isovalue</w:t>
      </w:r>
    </w:p>
    <w:p w:rsidR="00D62CEA" w:rsidRDefault="00D62CEA">
      <w:r>
        <w:tab/>
        <w:t>Isovalue for displaying the Lobster data can be changed through the slider, and clicking the “Apply” button will display a new model.</w:t>
      </w:r>
    </w:p>
    <w:p w:rsidR="00D62CEA" w:rsidRDefault="00D62CEA"/>
    <w:p w:rsidR="00D62CEA" w:rsidRDefault="00D62CEA">
      <w:r>
        <w:t>Feature 2: Selectable Transfer Function:</w:t>
      </w:r>
    </w:p>
    <w:p w:rsidR="00D62CEA" w:rsidRDefault="00D62CEA">
      <w:r>
        <w:tab/>
        <w:t>Clicking the “Black White” button will</w:t>
      </w:r>
      <w:r w:rsidR="00C51E6A">
        <w:t xml:space="preserve"> make it</w:t>
      </w:r>
      <w:r>
        <w:t xml:space="preserve"> use a grayscale for transfer function, while clicking the “Color” button will </w:t>
      </w:r>
      <w:r w:rsidR="00C51E6A">
        <w:t xml:space="preserve">make it </w:t>
      </w:r>
      <w:bookmarkStart w:id="0" w:name="_GoBack"/>
      <w:bookmarkEnd w:id="0"/>
      <w:r>
        <w:t>use the original transfer function.</w:t>
      </w:r>
    </w:p>
    <w:sectPr w:rsidR="00D62C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bQ0MDM3szAxNjY1NDRS0lEKTi0uzszPAykwrAUAo+MIkCwAAAA="/>
  </w:docVars>
  <w:rsids>
    <w:rsidRoot w:val="00D62CEA"/>
    <w:rsid w:val="00645252"/>
    <w:rsid w:val="006D3D74"/>
    <w:rsid w:val="00A9204E"/>
    <w:rsid w:val="00C51E6A"/>
    <w:rsid w:val="00D62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751EC87"/>
  <w15:chartTrackingRefBased/>
  <w15:docId w15:val="{88F6563D-1988-4381-811E-E6A2B8BEA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D3D74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uoanqh\AppData\Roaming\Microsoft\Templates\Single%20spaced%20(blank)(2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(blank)(2).dotx</Template>
  <TotalTime>9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zuoanqh</dc:creator>
  <cp:keywords/>
  <dc:description/>
  <cp:lastModifiedBy>曾骁</cp:lastModifiedBy>
  <cp:revision>2</cp:revision>
  <cp:lastPrinted>2017-06-14T09:46:00Z</cp:lastPrinted>
  <dcterms:created xsi:type="dcterms:W3CDTF">2017-06-14T09:39:00Z</dcterms:created>
  <dcterms:modified xsi:type="dcterms:W3CDTF">2017-06-14T09:48:00Z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